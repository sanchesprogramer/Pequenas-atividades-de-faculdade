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266"/>
        <w:gridCol w:w="6326"/>
        <w:gridCol w:w="1157"/>
        <w:gridCol w:w="1162"/>
      </w:tblGrid>
      <w:tr w:rsidR="00C16993" w14:paraId="76E396BD" w14:textId="77777777" w:rsidTr="003C066B">
        <w:tc>
          <w:tcPr>
            <w:tcW w:w="1266" w:type="dxa"/>
          </w:tcPr>
          <w:p w14:paraId="79B27A91" w14:textId="77777777" w:rsidR="00C16993" w:rsidRPr="000A79BB" w:rsidRDefault="00C16993" w:rsidP="00C16993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Curso:</w:t>
            </w:r>
          </w:p>
        </w:tc>
        <w:tc>
          <w:tcPr>
            <w:tcW w:w="8645" w:type="dxa"/>
            <w:gridSpan w:val="3"/>
          </w:tcPr>
          <w:p w14:paraId="4F15156B" w14:textId="77777777" w:rsidR="00C16993" w:rsidRPr="008D2477" w:rsidRDefault="00C16993" w:rsidP="00C1699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Sistemas de Informação</w:t>
            </w:r>
          </w:p>
        </w:tc>
      </w:tr>
      <w:tr w:rsidR="00C16993" w14:paraId="13E0EEBC" w14:textId="77777777" w:rsidTr="003C066B">
        <w:tc>
          <w:tcPr>
            <w:tcW w:w="1266" w:type="dxa"/>
          </w:tcPr>
          <w:p w14:paraId="141ACDF1" w14:textId="77777777" w:rsidR="00C16993" w:rsidRPr="008D2477" w:rsidRDefault="00C16993" w:rsidP="00C16993">
            <w:pPr>
              <w:jc w:val="right"/>
              <w:rPr>
                <w:b/>
                <w:bCs/>
              </w:rPr>
            </w:pPr>
            <w:r w:rsidRPr="000A79BB">
              <w:rPr>
                <w:b/>
                <w:bCs/>
                <w:lang w:val="en-US"/>
              </w:rPr>
              <w:t>Disciplina:</w:t>
            </w:r>
          </w:p>
        </w:tc>
        <w:tc>
          <w:tcPr>
            <w:tcW w:w="6326" w:type="dxa"/>
            <w:tcBorders>
              <w:right w:val="single" w:sz="4" w:space="0" w:color="auto"/>
            </w:tcBorders>
          </w:tcPr>
          <w:p w14:paraId="635B6500" w14:textId="77777777" w:rsidR="00C16993" w:rsidRPr="008D2477" w:rsidRDefault="00C16993" w:rsidP="00C16993">
            <w:pPr>
              <w:jc w:val="both"/>
              <w:rPr>
                <w:i/>
                <w:iCs/>
              </w:rPr>
            </w:pPr>
            <w:r w:rsidRPr="000A79BB">
              <w:rPr>
                <w:i/>
                <w:iCs/>
                <w:lang w:val="en-US"/>
              </w:rPr>
              <w:t>Comunicação de Dados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E91A8" w14:textId="77777777" w:rsidR="00C16993" w:rsidRPr="008D2477" w:rsidRDefault="00C16993" w:rsidP="00C16993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Turma: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6C003" w14:textId="77777777" w:rsidR="00C16993" w:rsidRPr="008D2477" w:rsidRDefault="00C16993" w:rsidP="00C1699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03J</w:t>
            </w:r>
          </w:p>
        </w:tc>
      </w:tr>
      <w:tr w:rsidR="00C16993" w14:paraId="48FC620B" w14:textId="77777777" w:rsidTr="003C066B">
        <w:tc>
          <w:tcPr>
            <w:tcW w:w="1266" w:type="dxa"/>
          </w:tcPr>
          <w:p w14:paraId="37336C41" w14:textId="77777777" w:rsidR="00C16993" w:rsidRPr="008D2477" w:rsidRDefault="00C16993" w:rsidP="00C16993">
            <w:pPr>
              <w:jc w:val="right"/>
              <w:rPr>
                <w:b/>
                <w:bCs/>
              </w:rPr>
            </w:pPr>
            <w:r w:rsidRPr="000A79BB">
              <w:rPr>
                <w:b/>
                <w:bCs/>
                <w:lang w:val="en-US"/>
              </w:rPr>
              <w:t>Professor:</w:t>
            </w:r>
          </w:p>
        </w:tc>
        <w:tc>
          <w:tcPr>
            <w:tcW w:w="6326" w:type="dxa"/>
            <w:tcBorders>
              <w:right w:val="single" w:sz="4" w:space="0" w:color="auto"/>
            </w:tcBorders>
          </w:tcPr>
          <w:p w14:paraId="4ACCB7CE" w14:textId="77777777" w:rsidR="00C16993" w:rsidRPr="008D2477" w:rsidRDefault="00C16993" w:rsidP="00C16993">
            <w:pPr>
              <w:jc w:val="both"/>
              <w:rPr>
                <w:i/>
                <w:iCs/>
              </w:rPr>
            </w:pPr>
            <w:r w:rsidRPr="000A79BB">
              <w:rPr>
                <w:i/>
                <w:iCs/>
                <w:lang w:val="en-US"/>
              </w:rPr>
              <w:t>Wallace Rodrigues de Santana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B42A89" w14:textId="77777777" w:rsidR="00C16993" w:rsidRPr="008D2477" w:rsidRDefault="00C16993" w:rsidP="00C16993">
            <w:pPr>
              <w:jc w:val="right"/>
              <w:rPr>
                <w:b/>
                <w:bCs/>
              </w:rPr>
            </w:pPr>
            <w:r w:rsidRPr="008D2477">
              <w:rPr>
                <w:b/>
                <w:bCs/>
                <w:lang w:val="en-US"/>
              </w:rPr>
              <w:t>Semestre: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0954C" w14:textId="77777777" w:rsidR="00C16993" w:rsidRPr="008D2477" w:rsidRDefault="00C16993" w:rsidP="00C1699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2022.2</w:t>
            </w:r>
          </w:p>
        </w:tc>
      </w:tr>
    </w:tbl>
    <w:p w14:paraId="4E9CCB99" w14:textId="77777777" w:rsidR="003C066B" w:rsidRDefault="003C066B" w:rsidP="006512F9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"/>
        <w:gridCol w:w="6937"/>
        <w:gridCol w:w="1983"/>
      </w:tblGrid>
      <w:tr w:rsidR="00A42168" w14:paraId="7927BEA4" w14:textId="77777777" w:rsidTr="00831DA4">
        <w:tc>
          <w:tcPr>
            <w:tcW w:w="991" w:type="dxa"/>
          </w:tcPr>
          <w:p w14:paraId="3A2F8150" w14:textId="074CEB9D" w:rsidR="00A42168" w:rsidRPr="00A42168" w:rsidRDefault="00A42168" w:rsidP="00A42168">
            <w:pPr>
              <w:jc w:val="center"/>
              <w:rPr>
                <w:b/>
                <w:bCs/>
                <w:lang w:val="en-US"/>
              </w:rPr>
            </w:pPr>
            <w:r w:rsidRPr="00A42168">
              <w:rPr>
                <w:b/>
                <w:bCs/>
                <w:lang w:val="en-US"/>
              </w:rPr>
              <w:t>#</w:t>
            </w:r>
          </w:p>
        </w:tc>
        <w:tc>
          <w:tcPr>
            <w:tcW w:w="6937" w:type="dxa"/>
          </w:tcPr>
          <w:p w14:paraId="37AD5521" w14:textId="404F2F4D" w:rsidR="00A42168" w:rsidRPr="00A42168" w:rsidRDefault="00A42168" w:rsidP="00A42168">
            <w:pPr>
              <w:jc w:val="center"/>
              <w:rPr>
                <w:b/>
                <w:bCs/>
                <w:lang w:val="en-US"/>
              </w:rPr>
            </w:pPr>
            <w:r w:rsidRPr="00A42168">
              <w:rPr>
                <w:b/>
                <w:bCs/>
                <w:lang w:val="en-US"/>
              </w:rPr>
              <w:t>Nome do Aluno</w:t>
            </w:r>
          </w:p>
        </w:tc>
        <w:tc>
          <w:tcPr>
            <w:tcW w:w="1983" w:type="dxa"/>
          </w:tcPr>
          <w:p w14:paraId="2FEB83B0" w14:textId="22BB1D0E" w:rsidR="00A42168" w:rsidRPr="00A42168" w:rsidRDefault="00A42168" w:rsidP="00A42168">
            <w:pPr>
              <w:jc w:val="center"/>
              <w:rPr>
                <w:b/>
                <w:bCs/>
                <w:lang w:val="en-US"/>
              </w:rPr>
            </w:pPr>
            <w:r w:rsidRPr="00A42168">
              <w:rPr>
                <w:b/>
                <w:bCs/>
                <w:lang w:val="en-US"/>
              </w:rPr>
              <w:t>RA</w:t>
            </w:r>
          </w:p>
        </w:tc>
      </w:tr>
      <w:tr w:rsidR="00A42168" w14:paraId="2498F669" w14:textId="77777777" w:rsidTr="0040154B">
        <w:tc>
          <w:tcPr>
            <w:tcW w:w="991" w:type="dxa"/>
          </w:tcPr>
          <w:p w14:paraId="04C99344" w14:textId="2CF79ED5" w:rsidR="00A42168" w:rsidRDefault="00A42168" w:rsidP="00A42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37" w:type="dxa"/>
          </w:tcPr>
          <w:p w14:paraId="5E9ABE80" w14:textId="77777777" w:rsidR="00A42168" w:rsidRPr="00A42168" w:rsidRDefault="00A42168" w:rsidP="00A76D92">
            <w:pPr>
              <w:rPr>
                <w:i/>
                <w:iCs/>
                <w:lang w:val="en-US"/>
              </w:rPr>
            </w:pPr>
          </w:p>
        </w:tc>
        <w:tc>
          <w:tcPr>
            <w:tcW w:w="1983" w:type="dxa"/>
          </w:tcPr>
          <w:p w14:paraId="01C2ADFA" w14:textId="77777777" w:rsidR="00A42168" w:rsidRPr="00A42168" w:rsidRDefault="00A42168" w:rsidP="00A42168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A42168" w14:paraId="1F4A7A92" w14:textId="77777777" w:rsidTr="00B71791">
        <w:tc>
          <w:tcPr>
            <w:tcW w:w="991" w:type="dxa"/>
          </w:tcPr>
          <w:p w14:paraId="3404B1E4" w14:textId="32951F15" w:rsidR="00A42168" w:rsidRDefault="00A42168" w:rsidP="00A42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37" w:type="dxa"/>
          </w:tcPr>
          <w:p w14:paraId="7C4E7941" w14:textId="77777777" w:rsidR="00A42168" w:rsidRPr="00A42168" w:rsidRDefault="00A42168" w:rsidP="00A76D92">
            <w:pPr>
              <w:rPr>
                <w:i/>
                <w:iCs/>
                <w:lang w:val="en-US"/>
              </w:rPr>
            </w:pPr>
          </w:p>
        </w:tc>
        <w:tc>
          <w:tcPr>
            <w:tcW w:w="1983" w:type="dxa"/>
          </w:tcPr>
          <w:p w14:paraId="2434F93E" w14:textId="77777777" w:rsidR="00A42168" w:rsidRPr="00A42168" w:rsidRDefault="00A42168" w:rsidP="00A42168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A42168" w14:paraId="28C1A1F5" w14:textId="77777777" w:rsidTr="002426AF">
        <w:tc>
          <w:tcPr>
            <w:tcW w:w="991" w:type="dxa"/>
          </w:tcPr>
          <w:p w14:paraId="60CF5452" w14:textId="1DD629F8" w:rsidR="00A42168" w:rsidRDefault="00A42168" w:rsidP="00A42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37" w:type="dxa"/>
          </w:tcPr>
          <w:p w14:paraId="7BFE0327" w14:textId="77777777" w:rsidR="00A42168" w:rsidRPr="00A42168" w:rsidRDefault="00A42168" w:rsidP="00A76D92">
            <w:pPr>
              <w:rPr>
                <w:i/>
                <w:iCs/>
                <w:lang w:val="en-US"/>
              </w:rPr>
            </w:pPr>
          </w:p>
        </w:tc>
        <w:tc>
          <w:tcPr>
            <w:tcW w:w="1983" w:type="dxa"/>
          </w:tcPr>
          <w:p w14:paraId="5AF5F4EA" w14:textId="77777777" w:rsidR="00A42168" w:rsidRPr="00A42168" w:rsidRDefault="00A42168" w:rsidP="00A42168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A42168" w14:paraId="10418D53" w14:textId="77777777" w:rsidTr="005336EE">
        <w:tc>
          <w:tcPr>
            <w:tcW w:w="991" w:type="dxa"/>
          </w:tcPr>
          <w:p w14:paraId="05876772" w14:textId="3C14D18E" w:rsidR="00A42168" w:rsidRDefault="00A42168" w:rsidP="00A421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37" w:type="dxa"/>
          </w:tcPr>
          <w:p w14:paraId="18A399FC" w14:textId="77777777" w:rsidR="00A42168" w:rsidRPr="00A42168" w:rsidRDefault="00A42168" w:rsidP="00A76D92">
            <w:pPr>
              <w:rPr>
                <w:i/>
                <w:iCs/>
                <w:lang w:val="en-US"/>
              </w:rPr>
            </w:pPr>
          </w:p>
        </w:tc>
        <w:tc>
          <w:tcPr>
            <w:tcW w:w="1983" w:type="dxa"/>
          </w:tcPr>
          <w:p w14:paraId="41E52ECF" w14:textId="77777777" w:rsidR="00A42168" w:rsidRPr="00A42168" w:rsidRDefault="00A42168" w:rsidP="00A42168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p w14:paraId="6B5B6668" w14:textId="77777777" w:rsidR="000A79BB" w:rsidRDefault="000A79BB" w:rsidP="006512F9">
      <w:pPr>
        <w:rPr>
          <w:lang w:val="en-US"/>
        </w:rPr>
      </w:pPr>
    </w:p>
    <w:p w14:paraId="1233E754" w14:textId="0452DFC9" w:rsidR="000A79BB" w:rsidRPr="001F56E6" w:rsidRDefault="001F56E6" w:rsidP="001F56E6">
      <w:pPr>
        <w:jc w:val="center"/>
        <w:rPr>
          <w:b/>
          <w:bCs/>
          <w:lang w:val="en-US"/>
        </w:rPr>
      </w:pPr>
      <w:r w:rsidRPr="001F56E6">
        <w:rPr>
          <w:b/>
          <w:bCs/>
          <w:lang w:val="en-US"/>
        </w:rPr>
        <w:t xml:space="preserve">ATIVIDADE </w:t>
      </w:r>
      <w:r w:rsidR="00082A97">
        <w:rPr>
          <w:b/>
          <w:bCs/>
          <w:lang w:val="en-US"/>
        </w:rPr>
        <w:t>2</w:t>
      </w:r>
    </w:p>
    <w:p w14:paraId="67BE2597" w14:textId="34EB86B8" w:rsidR="0017006B" w:rsidRPr="0046357F" w:rsidRDefault="00CD247B" w:rsidP="0017006B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CD247B">
        <w:rPr>
          <w:rFonts w:ascii="Arial" w:eastAsia="Times New Roman" w:hAnsi="Arial" w:cs="Arial"/>
          <w:b/>
          <w:bCs/>
          <w:color w:val="000000"/>
          <w:lang w:eastAsia="pt-BR"/>
        </w:rPr>
        <w:t xml:space="preserve">Laboratório </w:t>
      </w:r>
      <w:r w:rsidR="00082A97">
        <w:rPr>
          <w:rFonts w:ascii="Arial" w:eastAsia="Times New Roman" w:hAnsi="Arial" w:cs="Arial"/>
          <w:b/>
          <w:bCs/>
          <w:color w:val="000000"/>
          <w:lang w:eastAsia="pt-BR"/>
        </w:rPr>
        <w:t>2</w:t>
      </w:r>
      <w:r w:rsidRPr="00CD247B">
        <w:rPr>
          <w:rFonts w:ascii="Arial" w:eastAsia="Times New Roman" w:hAnsi="Arial" w:cs="Arial"/>
          <w:b/>
          <w:bCs/>
          <w:color w:val="000000"/>
          <w:lang w:eastAsia="pt-BR"/>
        </w:rPr>
        <w:t xml:space="preserve"> –</w:t>
      </w:r>
      <w:r w:rsidR="00082A97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ED3D02">
        <w:rPr>
          <w:rFonts w:ascii="Arial" w:eastAsia="Times New Roman" w:hAnsi="Arial" w:cs="Arial"/>
          <w:b/>
          <w:bCs/>
          <w:color w:val="000000"/>
          <w:lang w:eastAsia="pt-BR"/>
        </w:rPr>
        <w:t>Socket</w:t>
      </w:r>
    </w:p>
    <w:p w14:paraId="2679A54A" w14:textId="77777777" w:rsidR="00D714C7" w:rsidRDefault="00D714C7" w:rsidP="00D714C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Após analisar o comportamento da comunicação de processos, responda às seguintes perguntas:</w:t>
      </w:r>
    </w:p>
    <w:p w14:paraId="23C6DAC1" w14:textId="77777777" w:rsidR="00D714C7" w:rsidRDefault="00D714C7" w:rsidP="00D714C7">
      <w:pPr>
        <w:spacing w:after="0" w:line="240" w:lineRule="auto"/>
        <w:jc w:val="both"/>
        <w:rPr>
          <w:rFonts w:ascii="Arial" w:hAnsi="Arial" w:cs="Arial"/>
        </w:rPr>
      </w:pPr>
    </w:p>
    <w:p w14:paraId="1C7C595C" w14:textId="77777777" w:rsidR="00082A97" w:rsidRDefault="00082A97" w:rsidP="00082A9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755F6">
        <w:rPr>
          <w:rFonts w:ascii="Arial" w:hAnsi="Arial" w:cs="Arial"/>
        </w:rPr>
        <w:t>Execute o cliente TCP antes de executar o servidor TCP. O que acontece? Por quê?</w:t>
      </w:r>
      <w:r>
        <w:rPr>
          <w:rFonts w:ascii="Arial" w:hAnsi="Arial" w:cs="Arial"/>
        </w:rPr>
        <w:t xml:space="preserve"> [1,0 ponto]</w:t>
      </w:r>
    </w:p>
    <w:p w14:paraId="697CE766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9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1"/>
      </w:tblGrid>
      <w:tr w:rsidR="00082A97" w14:paraId="25C0A860" w14:textId="77777777" w:rsidTr="00E20645">
        <w:tc>
          <w:tcPr>
            <w:tcW w:w="9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7C6311B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Resposta:</w:t>
            </w:r>
          </w:p>
          <w:p w14:paraId="0956DF15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4B8EF49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6B083115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p w14:paraId="344FD409" w14:textId="77777777" w:rsidR="00082A97" w:rsidRPr="003E0ACD" w:rsidRDefault="00082A97" w:rsidP="00082A9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E0ACD">
        <w:rPr>
          <w:rFonts w:ascii="Arial" w:hAnsi="Arial" w:cs="Arial"/>
        </w:rPr>
        <w:t>Faça o mesmo procedimento para o cliente e servidor UDP. O resultado foi similar ao socket TCP? Compare os resultados e justifique.</w:t>
      </w:r>
      <w:r>
        <w:rPr>
          <w:rFonts w:ascii="Arial" w:hAnsi="Arial" w:cs="Arial"/>
        </w:rPr>
        <w:t xml:space="preserve"> [2,0 pontos]</w:t>
      </w:r>
    </w:p>
    <w:p w14:paraId="75863C33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9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1"/>
      </w:tblGrid>
      <w:tr w:rsidR="00082A97" w14:paraId="43D9996E" w14:textId="77777777" w:rsidTr="00E20645">
        <w:tc>
          <w:tcPr>
            <w:tcW w:w="9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C0760D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Resposta:</w:t>
            </w:r>
          </w:p>
          <w:p w14:paraId="277D9E93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9393CAE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0DDFEFF9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p w14:paraId="6305E338" w14:textId="77777777" w:rsidR="00082A97" w:rsidRPr="003E0ACD" w:rsidRDefault="00082A97" w:rsidP="00082A9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3E0ACD">
        <w:rPr>
          <w:rFonts w:ascii="Arial" w:hAnsi="Arial" w:cs="Arial"/>
        </w:rPr>
        <w:t>O que acontece se o número da porta que o cliente tentar se conectar for diferente da porta disponibilizada pelo servidor?</w:t>
      </w:r>
      <w:r>
        <w:rPr>
          <w:rFonts w:ascii="Arial" w:hAnsi="Arial" w:cs="Arial"/>
        </w:rPr>
        <w:t xml:space="preserve"> [1,0 ponto]</w:t>
      </w:r>
    </w:p>
    <w:p w14:paraId="73EACB49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99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1"/>
      </w:tblGrid>
      <w:tr w:rsidR="00082A97" w14:paraId="68D6BAD0" w14:textId="77777777" w:rsidTr="00E20645">
        <w:tc>
          <w:tcPr>
            <w:tcW w:w="9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859799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Resposta:</w:t>
            </w:r>
          </w:p>
          <w:p w14:paraId="4D158799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DFFC934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10C99F1F" w14:textId="77777777" w:rsidR="00082A97" w:rsidRDefault="00082A97" w:rsidP="00082A97">
      <w:pPr>
        <w:spacing w:after="0" w:line="240" w:lineRule="auto"/>
        <w:jc w:val="both"/>
        <w:rPr>
          <w:rFonts w:ascii="Arial" w:hAnsi="Arial"/>
        </w:rPr>
      </w:pPr>
    </w:p>
    <w:p w14:paraId="21EA2EC5" w14:textId="77777777" w:rsidR="00082A97" w:rsidRPr="0046357F" w:rsidRDefault="00082A97" w:rsidP="00082A97">
      <w:p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PARTE II</w:t>
      </w:r>
    </w:p>
    <w:p w14:paraId="3011127C" w14:textId="77777777" w:rsidR="00082A97" w:rsidRDefault="00082A97" w:rsidP="00082A9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4E40F0">
        <w:rPr>
          <w:rFonts w:ascii="Arial" w:hAnsi="Arial" w:cs="Arial"/>
        </w:rPr>
        <w:t xml:space="preserve">Faça um chat entre cliente </w:t>
      </w:r>
      <w:r>
        <w:rPr>
          <w:rFonts w:ascii="Arial" w:hAnsi="Arial" w:cs="Arial"/>
        </w:rPr>
        <w:t xml:space="preserve">e </w:t>
      </w:r>
      <w:r w:rsidRPr="004E40F0">
        <w:rPr>
          <w:rFonts w:ascii="Arial" w:hAnsi="Arial" w:cs="Arial"/>
        </w:rPr>
        <w:t xml:space="preserve">servidor (UDP ou TCP) onde ambos os lados trocam mensagens até uma das partes enviar o comando QUIT. A porta do socket deve ser os primeiros </w:t>
      </w:r>
      <w:r>
        <w:rPr>
          <w:rFonts w:ascii="Arial" w:hAnsi="Arial" w:cs="Arial"/>
        </w:rPr>
        <w:t>cinco</w:t>
      </w:r>
      <w:r w:rsidRPr="004E40F0">
        <w:rPr>
          <w:rFonts w:ascii="Arial" w:hAnsi="Arial" w:cs="Arial"/>
        </w:rPr>
        <w:t xml:space="preserve"> números do TIA</w:t>
      </w:r>
      <w:r>
        <w:rPr>
          <w:rFonts w:ascii="Arial" w:hAnsi="Arial" w:cs="Arial"/>
        </w:rPr>
        <w:t xml:space="preserve"> do primeiro aluno do grupo (em ordem alfabética)</w:t>
      </w:r>
      <w:r w:rsidRPr="004E40F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[6,0 pontos]</w:t>
      </w:r>
    </w:p>
    <w:p w14:paraId="63EA01CB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tbl>
      <w:tblPr>
        <w:tblW w:w="99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1"/>
      </w:tblGrid>
      <w:tr w:rsidR="00082A97" w14:paraId="72A3373C" w14:textId="77777777" w:rsidTr="00E20645">
        <w:tc>
          <w:tcPr>
            <w:tcW w:w="9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53AEBA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servidor [3,0 pontos]:</w:t>
            </w:r>
          </w:p>
          <w:p w14:paraId="5C62D136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600F4EF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DC15960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D8EAEEF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5D9F8CA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62A41DC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E2D8504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354BA1A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4745482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DDAC9A2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D760D7C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4F052BE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7A8AEE6E" w14:textId="77777777" w:rsidR="00082A97" w:rsidRDefault="00082A97" w:rsidP="00082A97">
      <w:pPr>
        <w:spacing w:after="0" w:line="240" w:lineRule="auto"/>
        <w:jc w:val="both"/>
        <w:rPr>
          <w:rFonts w:ascii="Arial" w:hAnsi="Arial"/>
        </w:rPr>
      </w:pPr>
    </w:p>
    <w:tbl>
      <w:tblPr>
        <w:tblW w:w="99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1"/>
      </w:tblGrid>
      <w:tr w:rsidR="00082A97" w14:paraId="0F13B2FC" w14:textId="77777777" w:rsidTr="00E20645">
        <w:tc>
          <w:tcPr>
            <w:tcW w:w="99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E9F90F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do cliente [3,0 pontos]:</w:t>
            </w:r>
          </w:p>
          <w:p w14:paraId="31047B1C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3F39FAA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44102F8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D1B9F23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7B4E0A6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11B1F77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892E5EE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68BC32A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ACAE4B9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4B5451B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928E39D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0B0F0D4" w14:textId="77777777" w:rsidR="00082A97" w:rsidRDefault="00082A97" w:rsidP="00E20645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01C62958" w14:textId="77777777" w:rsidR="00082A97" w:rsidRDefault="00082A97" w:rsidP="00082A97">
      <w:pPr>
        <w:spacing w:after="0" w:line="240" w:lineRule="auto"/>
        <w:jc w:val="both"/>
        <w:rPr>
          <w:rFonts w:ascii="Arial" w:hAnsi="Arial"/>
        </w:rPr>
      </w:pPr>
    </w:p>
    <w:p w14:paraId="2A2CC67F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p w14:paraId="16E16E3B" w14:textId="77777777" w:rsidR="00082A97" w:rsidRDefault="00082A97" w:rsidP="00082A97">
      <w:pPr>
        <w:spacing w:after="0" w:line="240" w:lineRule="auto"/>
        <w:jc w:val="both"/>
        <w:rPr>
          <w:rFonts w:ascii="Arial" w:hAnsi="Arial" w:cs="Arial"/>
        </w:rPr>
      </w:pPr>
    </w:p>
    <w:sectPr w:rsidR="00082A97" w:rsidSect="008C2B29">
      <w:headerReference w:type="default" r:id="rId7"/>
      <w:footerReference w:type="default" r:id="rId8"/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0525E" w14:textId="77777777" w:rsidR="000252EB" w:rsidRDefault="000252EB" w:rsidP="00C614CE">
      <w:pPr>
        <w:spacing w:after="0" w:line="240" w:lineRule="auto"/>
      </w:pPr>
      <w:r>
        <w:separator/>
      </w:r>
    </w:p>
  </w:endnote>
  <w:endnote w:type="continuationSeparator" w:id="0">
    <w:p w14:paraId="5C31FD0D" w14:textId="77777777" w:rsidR="000252EB" w:rsidRDefault="000252EB" w:rsidP="00C6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FACB0" w14:textId="77777777" w:rsidR="009309B5" w:rsidRDefault="009309B5" w:rsidP="00B730C6">
    <w:pPr>
      <w:pBdr>
        <w:top w:val="single" w:sz="4" w:space="1" w:color="000000"/>
      </w:pBdr>
      <w:tabs>
        <w:tab w:val="right" w:pos="9923"/>
      </w:tabs>
      <w:jc w:val="both"/>
    </w:pPr>
    <w:r>
      <w:rPr>
        <w:i/>
        <w:sz w:val="20"/>
        <w:szCs w:val="20"/>
      </w:rPr>
      <w:t>Laboratório</w:t>
    </w:r>
    <w:r>
      <w:rPr>
        <w:i/>
        <w:sz w:val="20"/>
        <w:szCs w:val="20"/>
      </w:rPr>
      <w:tab/>
      <w:t xml:space="preserve">Página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PAGE </w:instrText>
    </w:r>
    <w:r>
      <w:rPr>
        <w:i/>
        <w:sz w:val="20"/>
        <w:szCs w:val="20"/>
      </w:rPr>
      <w:fldChar w:fldCharType="separate"/>
    </w:r>
    <w:r w:rsidR="00963914">
      <w:rPr>
        <w:i/>
        <w:noProof/>
        <w:sz w:val="20"/>
        <w:szCs w:val="20"/>
      </w:rPr>
      <w:t>2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de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NUMPAGES \*Arabic </w:instrText>
    </w:r>
    <w:r>
      <w:rPr>
        <w:i/>
        <w:sz w:val="20"/>
        <w:szCs w:val="20"/>
      </w:rPr>
      <w:fldChar w:fldCharType="separate"/>
    </w:r>
    <w:r w:rsidR="00963914">
      <w:rPr>
        <w:i/>
        <w:noProof/>
        <w:sz w:val="20"/>
        <w:szCs w:val="20"/>
      </w:rPr>
      <w:t>2</w:t>
    </w:r>
    <w:r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0FC03" w14:textId="77777777" w:rsidR="000252EB" w:rsidRDefault="000252EB" w:rsidP="00C614CE">
      <w:pPr>
        <w:spacing w:after="0" w:line="240" w:lineRule="auto"/>
      </w:pPr>
      <w:r>
        <w:separator/>
      </w:r>
    </w:p>
  </w:footnote>
  <w:footnote w:type="continuationSeparator" w:id="0">
    <w:p w14:paraId="78CB97E1" w14:textId="77777777" w:rsidR="000252EB" w:rsidRDefault="000252EB" w:rsidP="00C61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415"/>
      <w:gridCol w:w="7080"/>
      <w:gridCol w:w="1416"/>
    </w:tblGrid>
    <w:tr w:rsidR="009309B5" w14:paraId="7D9FACAE" w14:textId="77777777" w:rsidTr="00C614CE">
      <w:tc>
        <w:tcPr>
          <w:tcW w:w="1415" w:type="dxa"/>
          <w:vAlign w:val="center"/>
        </w:tcPr>
        <w:p w14:paraId="7D9FACAA" w14:textId="77777777" w:rsidR="009309B5" w:rsidRDefault="009309B5" w:rsidP="00C614CE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7D9FACB1" wp14:editId="7D9FACB2">
                <wp:extent cx="622935" cy="622935"/>
                <wp:effectExtent l="0" t="0" r="5715" b="5715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35" cy="6229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0" w:type="dxa"/>
          <w:vAlign w:val="center"/>
        </w:tcPr>
        <w:p w14:paraId="7D9FACAB" w14:textId="77777777" w:rsidR="009309B5" w:rsidRPr="00C614CE" w:rsidRDefault="009309B5" w:rsidP="00C614CE">
          <w:pPr>
            <w:pStyle w:val="Cabealho"/>
            <w:spacing w:line="360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C614CE">
            <w:rPr>
              <w:rFonts w:ascii="Arial" w:hAnsi="Arial" w:cs="Arial"/>
              <w:b/>
              <w:sz w:val="28"/>
              <w:szCs w:val="28"/>
            </w:rPr>
            <w:t>UNIVERSIDADE PRESBITERIANA MACKENZIE</w:t>
          </w:r>
        </w:p>
        <w:p w14:paraId="7D9FACAC" w14:textId="77777777" w:rsidR="009309B5" w:rsidRPr="00C614CE" w:rsidRDefault="009309B5" w:rsidP="00C614CE">
          <w:pPr>
            <w:pStyle w:val="Cabealh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C614CE">
            <w:rPr>
              <w:rFonts w:ascii="Arial" w:hAnsi="Arial" w:cs="Arial"/>
              <w:b/>
              <w:sz w:val="28"/>
              <w:szCs w:val="28"/>
            </w:rPr>
            <w:t>Faculdade de Computação e Informática</w:t>
          </w:r>
        </w:p>
      </w:tc>
      <w:tc>
        <w:tcPr>
          <w:tcW w:w="1416" w:type="dxa"/>
          <w:vAlign w:val="center"/>
        </w:tcPr>
        <w:p w14:paraId="7D9FACAD" w14:textId="77777777" w:rsidR="009309B5" w:rsidRDefault="009309B5" w:rsidP="00C614CE">
          <w:pPr>
            <w:pStyle w:val="Cabealho"/>
            <w:jc w:val="center"/>
          </w:pPr>
          <w:r>
            <w:rPr>
              <w:rFonts w:ascii="Arial" w:eastAsia="Arial" w:hAnsi="Arial" w:cs="Arial"/>
              <w:b/>
              <w:noProof/>
              <w:color w:val="000000"/>
              <w:sz w:val="28"/>
              <w:szCs w:val="28"/>
              <w:lang w:eastAsia="pt-BR"/>
            </w:rPr>
            <w:drawing>
              <wp:inline distT="0" distB="0" distL="0" distR="0" wp14:anchorId="7D9FACB3" wp14:editId="7D9FACB4">
                <wp:extent cx="565200" cy="838800"/>
                <wp:effectExtent l="0" t="0" r="635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200" cy="83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D9FACAF" w14:textId="77777777" w:rsidR="009309B5" w:rsidRDefault="009309B5" w:rsidP="00C614C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8C80FEF"/>
    <w:multiLevelType w:val="hybridMultilevel"/>
    <w:tmpl w:val="D7964E3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C63C3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5" w15:restartNumberingAfterBreak="0">
    <w:nsid w:val="1FD7209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6" w15:restartNumberingAfterBreak="0">
    <w:nsid w:val="23A7757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7" w15:restartNumberingAfterBreak="0">
    <w:nsid w:val="2F935375"/>
    <w:multiLevelType w:val="hybridMultilevel"/>
    <w:tmpl w:val="DD94023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0CB28D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9" w15:restartNumberingAfterBreak="0">
    <w:nsid w:val="32CA380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0" w15:restartNumberingAfterBreak="0">
    <w:nsid w:val="32DC6C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33255965"/>
    <w:multiLevelType w:val="hybridMultilevel"/>
    <w:tmpl w:val="77F20EE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4057E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3" w15:restartNumberingAfterBreak="0">
    <w:nsid w:val="55E03781"/>
    <w:multiLevelType w:val="hybridMultilevel"/>
    <w:tmpl w:val="26365F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BF6302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5" w15:restartNumberingAfterBreak="0">
    <w:nsid w:val="5F504016"/>
    <w:multiLevelType w:val="multilevel"/>
    <w:tmpl w:val="1B0E58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28D7E1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438769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8043832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19" w15:restartNumberingAfterBreak="0">
    <w:nsid w:val="68E1483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8F00D2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21" w15:restartNumberingAfterBreak="0">
    <w:nsid w:val="6EE22DF9"/>
    <w:multiLevelType w:val="multilevel"/>
    <w:tmpl w:val="140A3E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23F32D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</w:lvl>
  </w:abstractNum>
  <w:abstractNum w:abstractNumId="23" w15:restartNumberingAfterBreak="0">
    <w:nsid w:val="75215678"/>
    <w:multiLevelType w:val="hybridMultilevel"/>
    <w:tmpl w:val="FE5E08B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65B4CB0"/>
    <w:multiLevelType w:val="hybridMultilevel"/>
    <w:tmpl w:val="902085B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8826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9883C30"/>
    <w:multiLevelType w:val="hybridMultilevel"/>
    <w:tmpl w:val="69E2949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1427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17"/>
  </w:num>
  <w:num w:numId="7">
    <w:abstractNumId w:val="19"/>
  </w:num>
  <w:num w:numId="8">
    <w:abstractNumId w:val="16"/>
  </w:num>
  <w:num w:numId="9">
    <w:abstractNumId w:val="26"/>
  </w:num>
  <w:num w:numId="10">
    <w:abstractNumId w:val="14"/>
  </w:num>
  <w:num w:numId="11">
    <w:abstractNumId w:val="18"/>
  </w:num>
  <w:num w:numId="12">
    <w:abstractNumId w:val="8"/>
  </w:num>
  <w:num w:numId="13">
    <w:abstractNumId w:val="12"/>
  </w:num>
  <w:num w:numId="14">
    <w:abstractNumId w:val="20"/>
  </w:num>
  <w:num w:numId="15">
    <w:abstractNumId w:val="4"/>
  </w:num>
  <w:num w:numId="16">
    <w:abstractNumId w:val="11"/>
  </w:num>
  <w:num w:numId="17">
    <w:abstractNumId w:val="5"/>
  </w:num>
  <w:num w:numId="18">
    <w:abstractNumId w:val="27"/>
  </w:num>
  <w:num w:numId="19">
    <w:abstractNumId w:val="7"/>
  </w:num>
  <w:num w:numId="20">
    <w:abstractNumId w:val="13"/>
  </w:num>
  <w:num w:numId="21">
    <w:abstractNumId w:val="23"/>
  </w:num>
  <w:num w:numId="22">
    <w:abstractNumId w:val="24"/>
  </w:num>
  <w:num w:numId="23">
    <w:abstractNumId w:val="3"/>
  </w:num>
  <w:num w:numId="24">
    <w:abstractNumId w:val="15"/>
  </w:num>
  <w:num w:numId="25">
    <w:abstractNumId w:val="21"/>
  </w:num>
  <w:num w:numId="26">
    <w:abstractNumId w:val="6"/>
  </w:num>
  <w:num w:numId="27">
    <w:abstractNumId w:val="1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CE"/>
    <w:rsid w:val="000252EB"/>
    <w:rsid w:val="00082A97"/>
    <w:rsid w:val="000A79BB"/>
    <w:rsid w:val="0017006B"/>
    <w:rsid w:val="001F56E6"/>
    <w:rsid w:val="00293A86"/>
    <w:rsid w:val="002D2A64"/>
    <w:rsid w:val="002E23DA"/>
    <w:rsid w:val="003C066B"/>
    <w:rsid w:val="005636A1"/>
    <w:rsid w:val="0057217B"/>
    <w:rsid w:val="00577393"/>
    <w:rsid w:val="005C0D47"/>
    <w:rsid w:val="005D7E68"/>
    <w:rsid w:val="00620217"/>
    <w:rsid w:val="00642DB9"/>
    <w:rsid w:val="006512F9"/>
    <w:rsid w:val="006520B2"/>
    <w:rsid w:val="007659FE"/>
    <w:rsid w:val="0080176F"/>
    <w:rsid w:val="00813F21"/>
    <w:rsid w:val="00885E1F"/>
    <w:rsid w:val="008C2B29"/>
    <w:rsid w:val="008E4AB8"/>
    <w:rsid w:val="009309B5"/>
    <w:rsid w:val="00963914"/>
    <w:rsid w:val="00A42168"/>
    <w:rsid w:val="00B45438"/>
    <w:rsid w:val="00B730C6"/>
    <w:rsid w:val="00B855A9"/>
    <w:rsid w:val="00C16993"/>
    <w:rsid w:val="00C614CE"/>
    <w:rsid w:val="00C941A4"/>
    <w:rsid w:val="00CA4DB6"/>
    <w:rsid w:val="00CD247B"/>
    <w:rsid w:val="00D714C7"/>
    <w:rsid w:val="00E677CE"/>
    <w:rsid w:val="00ED3D02"/>
    <w:rsid w:val="00F2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A78E"/>
  <w15:chartTrackingRefBased/>
  <w15:docId w15:val="{C260DC64-AB7C-4257-B1A1-090D6CFC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730C6"/>
    <w:pPr>
      <w:keepNext/>
      <w:suppressAutoHyphens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30C6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Cabealho">
    <w:name w:val="header"/>
    <w:basedOn w:val="Normal"/>
    <w:link w:val="CabealhoChar"/>
    <w:unhideWhenUsed/>
    <w:rsid w:val="00C614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614CE"/>
  </w:style>
  <w:style w:type="paragraph" w:styleId="Rodap">
    <w:name w:val="footer"/>
    <w:basedOn w:val="Normal"/>
    <w:link w:val="RodapChar"/>
    <w:unhideWhenUsed/>
    <w:rsid w:val="00C614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C614CE"/>
  </w:style>
  <w:style w:type="table" w:styleId="Tabelacomgrade">
    <w:name w:val="Table Grid"/>
    <w:basedOn w:val="Tabelanormal"/>
    <w:rsid w:val="00C6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rsid w:val="00B730C6"/>
    <w:pPr>
      <w:suppressAutoHyphens/>
      <w:spacing w:after="200" w:line="276" w:lineRule="auto"/>
    </w:pPr>
    <w:rPr>
      <w:rFonts w:ascii="Calibri" w:eastAsia="Calibri" w:hAnsi="Calibri" w:cs="Calibri"/>
      <w:kern w:val="1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B730C6"/>
    <w:rPr>
      <w:rFonts w:ascii="Calibri" w:eastAsia="Calibri" w:hAnsi="Calibri" w:cs="Calibri"/>
      <w:kern w:val="1"/>
      <w:sz w:val="20"/>
      <w:szCs w:val="20"/>
      <w:lang w:eastAsia="zh-CN"/>
    </w:rPr>
  </w:style>
  <w:style w:type="character" w:styleId="Refdenotaderodap">
    <w:name w:val="footnote reference"/>
    <w:uiPriority w:val="99"/>
    <w:rsid w:val="00B730C6"/>
    <w:rPr>
      <w:vertAlign w:val="superscript"/>
    </w:rPr>
  </w:style>
  <w:style w:type="paragraph" w:styleId="Ttulo">
    <w:name w:val="Title"/>
    <w:basedOn w:val="Normal"/>
    <w:next w:val="Normal"/>
    <w:link w:val="TtuloChar"/>
    <w:qFormat/>
    <w:rsid w:val="00B730C6"/>
    <w:pPr>
      <w:suppressAutoHyphens/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zh-CN"/>
    </w:rPr>
  </w:style>
  <w:style w:type="character" w:customStyle="1" w:styleId="TtuloChar">
    <w:name w:val="Título Char"/>
    <w:basedOn w:val="Fontepargpadro"/>
    <w:link w:val="Ttulo"/>
    <w:rsid w:val="00B730C6"/>
    <w:rPr>
      <w:rFonts w:ascii="Cambria" w:eastAsia="Times New Roman" w:hAnsi="Cambria" w:cs="Times New Roman"/>
      <w:b/>
      <w:bCs/>
      <w:kern w:val="28"/>
      <w:sz w:val="32"/>
      <w:szCs w:val="32"/>
      <w:lang w:eastAsia="zh-CN"/>
    </w:rPr>
  </w:style>
  <w:style w:type="character" w:customStyle="1" w:styleId="WW8Num1z0">
    <w:name w:val="WW8Num1z0"/>
    <w:rsid w:val="00B730C6"/>
    <w:rPr>
      <w:rFonts w:ascii="Arial" w:hAnsi="Arial" w:cs="Arial"/>
    </w:rPr>
  </w:style>
  <w:style w:type="character" w:customStyle="1" w:styleId="WW8Num1z1">
    <w:name w:val="WW8Num1z1"/>
    <w:rsid w:val="00B730C6"/>
  </w:style>
  <w:style w:type="character" w:customStyle="1" w:styleId="WW8Num1z2">
    <w:name w:val="WW8Num1z2"/>
    <w:rsid w:val="00B730C6"/>
  </w:style>
  <w:style w:type="character" w:customStyle="1" w:styleId="WW8Num1z3">
    <w:name w:val="WW8Num1z3"/>
    <w:rsid w:val="00B730C6"/>
  </w:style>
  <w:style w:type="character" w:customStyle="1" w:styleId="WW8Num1z4">
    <w:name w:val="WW8Num1z4"/>
    <w:rsid w:val="00B730C6"/>
  </w:style>
  <w:style w:type="character" w:customStyle="1" w:styleId="WW8Num1z5">
    <w:name w:val="WW8Num1z5"/>
    <w:rsid w:val="00B730C6"/>
  </w:style>
  <w:style w:type="character" w:customStyle="1" w:styleId="WW8Num1z6">
    <w:name w:val="WW8Num1z6"/>
    <w:rsid w:val="00B730C6"/>
  </w:style>
  <w:style w:type="character" w:customStyle="1" w:styleId="WW8Num1z7">
    <w:name w:val="WW8Num1z7"/>
    <w:rsid w:val="00B730C6"/>
  </w:style>
  <w:style w:type="character" w:customStyle="1" w:styleId="WW8Num1z8">
    <w:name w:val="WW8Num1z8"/>
    <w:rsid w:val="00B730C6"/>
  </w:style>
  <w:style w:type="character" w:customStyle="1" w:styleId="WW8Num2z0">
    <w:name w:val="WW8Num2z0"/>
    <w:rsid w:val="00B730C6"/>
  </w:style>
  <w:style w:type="character" w:customStyle="1" w:styleId="WW8Num2z1">
    <w:name w:val="WW8Num2z1"/>
    <w:rsid w:val="00B730C6"/>
  </w:style>
  <w:style w:type="character" w:customStyle="1" w:styleId="WW8Num2z2">
    <w:name w:val="WW8Num2z2"/>
    <w:rsid w:val="00B730C6"/>
  </w:style>
  <w:style w:type="character" w:customStyle="1" w:styleId="WW8Num2z3">
    <w:name w:val="WW8Num2z3"/>
    <w:rsid w:val="00B730C6"/>
  </w:style>
  <w:style w:type="character" w:customStyle="1" w:styleId="WW8Num2z4">
    <w:name w:val="WW8Num2z4"/>
    <w:rsid w:val="00B730C6"/>
  </w:style>
  <w:style w:type="character" w:customStyle="1" w:styleId="WW8Num2z5">
    <w:name w:val="WW8Num2z5"/>
    <w:rsid w:val="00B730C6"/>
  </w:style>
  <w:style w:type="character" w:customStyle="1" w:styleId="WW8Num2z6">
    <w:name w:val="WW8Num2z6"/>
    <w:rsid w:val="00B730C6"/>
  </w:style>
  <w:style w:type="character" w:customStyle="1" w:styleId="WW8Num2z7">
    <w:name w:val="WW8Num2z7"/>
    <w:rsid w:val="00B730C6"/>
  </w:style>
  <w:style w:type="character" w:customStyle="1" w:styleId="WW8Num2z8">
    <w:name w:val="WW8Num2z8"/>
    <w:rsid w:val="00B730C6"/>
  </w:style>
  <w:style w:type="character" w:customStyle="1" w:styleId="WW8Num3z0">
    <w:name w:val="WW8Num3z0"/>
    <w:rsid w:val="00B730C6"/>
  </w:style>
  <w:style w:type="character" w:customStyle="1" w:styleId="WW8Num3z1">
    <w:name w:val="WW8Num3z1"/>
    <w:rsid w:val="00B730C6"/>
  </w:style>
  <w:style w:type="character" w:customStyle="1" w:styleId="WW8Num3z2">
    <w:name w:val="WW8Num3z2"/>
    <w:rsid w:val="00B730C6"/>
  </w:style>
  <w:style w:type="character" w:customStyle="1" w:styleId="WW8Num3z3">
    <w:name w:val="WW8Num3z3"/>
    <w:rsid w:val="00B730C6"/>
  </w:style>
  <w:style w:type="character" w:customStyle="1" w:styleId="WW8Num3z4">
    <w:name w:val="WW8Num3z4"/>
    <w:rsid w:val="00B730C6"/>
  </w:style>
  <w:style w:type="character" w:customStyle="1" w:styleId="WW8Num3z5">
    <w:name w:val="WW8Num3z5"/>
    <w:rsid w:val="00B730C6"/>
  </w:style>
  <w:style w:type="character" w:customStyle="1" w:styleId="WW8Num3z6">
    <w:name w:val="WW8Num3z6"/>
    <w:rsid w:val="00B730C6"/>
  </w:style>
  <w:style w:type="character" w:customStyle="1" w:styleId="WW8Num3z7">
    <w:name w:val="WW8Num3z7"/>
    <w:rsid w:val="00B730C6"/>
  </w:style>
  <w:style w:type="character" w:customStyle="1" w:styleId="WW8Num3z8">
    <w:name w:val="WW8Num3z8"/>
    <w:rsid w:val="00B730C6"/>
  </w:style>
  <w:style w:type="character" w:customStyle="1" w:styleId="WW8Num4z0">
    <w:name w:val="WW8Num4z0"/>
    <w:rsid w:val="00B730C6"/>
  </w:style>
  <w:style w:type="character" w:customStyle="1" w:styleId="WW8Num4z1">
    <w:name w:val="WW8Num4z1"/>
    <w:rsid w:val="00B730C6"/>
  </w:style>
  <w:style w:type="character" w:customStyle="1" w:styleId="WW8Num4z2">
    <w:name w:val="WW8Num4z2"/>
    <w:rsid w:val="00B730C6"/>
  </w:style>
  <w:style w:type="character" w:customStyle="1" w:styleId="WW8Num4z3">
    <w:name w:val="WW8Num4z3"/>
    <w:rsid w:val="00B730C6"/>
  </w:style>
  <w:style w:type="character" w:customStyle="1" w:styleId="WW8Num4z4">
    <w:name w:val="WW8Num4z4"/>
    <w:rsid w:val="00B730C6"/>
  </w:style>
  <w:style w:type="character" w:customStyle="1" w:styleId="WW8Num4z5">
    <w:name w:val="WW8Num4z5"/>
    <w:rsid w:val="00B730C6"/>
  </w:style>
  <w:style w:type="character" w:customStyle="1" w:styleId="WW8Num4z6">
    <w:name w:val="WW8Num4z6"/>
    <w:rsid w:val="00B730C6"/>
  </w:style>
  <w:style w:type="character" w:customStyle="1" w:styleId="WW8Num4z7">
    <w:name w:val="WW8Num4z7"/>
    <w:rsid w:val="00B730C6"/>
  </w:style>
  <w:style w:type="character" w:customStyle="1" w:styleId="WW8Num4z8">
    <w:name w:val="WW8Num4z8"/>
    <w:rsid w:val="00B730C6"/>
  </w:style>
  <w:style w:type="character" w:customStyle="1" w:styleId="Fontepargpadro3">
    <w:name w:val="Fonte parág. padrão3"/>
    <w:rsid w:val="00B730C6"/>
  </w:style>
  <w:style w:type="character" w:customStyle="1" w:styleId="Fontepargpadro2">
    <w:name w:val="Fonte parág. padrão2"/>
    <w:rsid w:val="00B730C6"/>
  </w:style>
  <w:style w:type="character" w:customStyle="1" w:styleId="Absatz-Standardschriftart">
    <w:name w:val="Absatz-Standardschriftart"/>
    <w:rsid w:val="00B730C6"/>
  </w:style>
  <w:style w:type="character" w:customStyle="1" w:styleId="WW-Absatz-Standardschriftart">
    <w:name w:val="WW-Absatz-Standardschriftart"/>
    <w:rsid w:val="00B730C6"/>
  </w:style>
  <w:style w:type="character" w:customStyle="1" w:styleId="WW-Absatz-Standardschriftart1">
    <w:name w:val="WW-Absatz-Standardschriftart1"/>
    <w:rsid w:val="00B730C6"/>
  </w:style>
  <w:style w:type="character" w:customStyle="1" w:styleId="WW-Absatz-Standardschriftart11">
    <w:name w:val="WW-Absatz-Standardschriftart11"/>
    <w:rsid w:val="00B730C6"/>
  </w:style>
  <w:style w:type="character" w:customStyle="1" w:styleId="WW-Absatz-Standardschriftart111">
    <w:name w:val="WW-Absatz-Standardschriftart111"/>
    <w:rsid w:val="00B730C6"/>
  </w:style>
  <w:style w:type="character" w:customStyle="1" w:styleId="WW-Absatz-Standardschriftart1111">
    <w:name w:val="WW-Absatz-Standardschriftart1111"/>
    <w:rsid w:val="00B730C6"/>
  </w:style>
  <w:style w:type="character" w:customStyle="1" w:styleId="WW-Absatz-Standardschriftart11111">
    <w:name w:val="WW-Absatz-Standardschriftart11111"/>
    <w:rsid w:val="00B730C6"/>
  </w:style>
  <w:style w:type="character" w:customStyle="1" w:styleId="WW-Absatz-Standardschriftart111111">
    <w:name w:val="WW-Absatz-Standardschriftart111111"/>
    <w:rsid w:val="00B730C6"/>
  </w:style>
  <w:style w:type="character" w:customStyle="1" w:styleId="Fontepargpadro1">
    <w:name w:val="Fonte parág. padrão1"/>
    <w:rsid w:val="00B730C6"/>
  </w:style>
  <w:style w:type="character" w:customStyle="1" w:styleId="TextodebaloChar">
    <w:name w:val="Texto de balão Char"/>
    <w:rsid w:val="00B730C6"/>
    <w:rPr>
      <w:rFonts w:ascii="Tahoma" w:eastAsia="Calibri" w:hAnsi="Tahoma" w:cs="Tahoma"/>
      <w:kern w:val="1"/>
      <w:sz w:val="16"/>
      <w:szCs w:val="16"/>
      <w:lang w:eastAsia="zh-CN"/>
    </w:rPr>
  </w:style>
  <w:style w:type="paragraph" w:customStyle="1" w:styleId="Heading">
    <w:name w:val="Heading"/>
    <w:basedOn w:val="Normal"/>
    <w:next w:val="Corpodetexto"/>
    <w:rsid w:val="00B730C6"/>
    <w:pPr>
      <w:keepNext/>
      <w:suppressAutoHyphens/>
      <w:spacing w:before="240" w:after="120" w:line="276" w:lineRule="auto"/>
    </w:pPr>
    <w:rPr>
      <w:rFonts w:ascii="Arial" w:eastAsia="Microsoft YaHei" w:hAnsi="Arial" w:cs="Mangal"/>
      <w:kern w:val="1"/>
      <w:sz w:val="28"/>
      <w:szCs w:val="28"/>
      <w:lang w:eastAsia="zh-CN"/>
    </w:rPr>
  </w:style>
  <w:style w:type="paragraph" w:styleId="Corpodetexto">
    <w:name w:val="Body Text"/>
    <w:basedOn w:val="Normal"/>
    <w:link w:val="CorpodetextoChar"/>
    <w:rsid w:val="00B730C6"/>
    <w:pPr>
      <w:suppressAutoHyphens/>
      <w:spacing w:after="120" w:line="276" w:lineRule="auto"/>
    </w:pPr>
    <w:rPr>
      <w:rFonts w:ascii="Calibri" w:eastAsia="Calibri" w:hAnsi="Calibri" w:cs="Calibri"/>
      <w:kern w:val="1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B730C6"/>
    <w:rPr>
      <w:rFonts w:ascii="Calibri" w:eastAsia="Calibri" w:hAnsi="Calibri" w:cs="Calibri"/>
      <w:kern w:val="1"/>
      <w:lang w:eastAsia="zh-CN"/>
    </w:rPr>
  </w:style>
  <w:style w:type="paragraph" w:styleId="Lista">
    <w:name w:val="List"/>
    <w:basedOn w:val="Corpodetexto"/>
    <w:rsid w:val="00B730C6"/>
    <w:rPr>
      <w:rFonts w:cs="Mangal"/>
    </w:rPr>
  </w:style>
  <w:style w:type="paragraph" w:styleId="Legenda">
    <w:name w:val="caption"/>
    <w:basedOn w:val="Normal"/>
    <w:uiPriority w:val="35"/>
    <w:qFormat/>
    <w:rsid w:val="00B730C6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kern w:val="1"/>
      <w:sz w:val="24"/>
      <w:szCs w:val="24"/>
      <w:lang w:eastAsia="zh-CN"/>
    </w:rPr>
  </w:style>
  <w:style w:type="paragraph" w:customStyle="1" w:styleId="Index">
    <w:name w:val="Index"/>
    <w:basedOn w:val="Normal"/>
    <w:rsid w:val="00B730C6"/>
    <w:pPr>
      <w:suppressLineNumbers/>
      <w:suppressAutoHyphens/>
      <w:spacing w:after="200" w:line="276" w:lineRule="auto"/>
    </w:pPr>
    <w:rPr>
      <w:rFonts w:ascii="Calibri" w:eastAsia="Calibri" w:hAnsi="Calibri" w:cs="Mangal"/>
      <w:kern w:val="1"/>
      <w:lang w:eastAsia="zh-CN"/>
    </w:rPr>
  </w:style>
  <w:style w:type="paragraph" w:customStyle="1" w:styleId="Legenda2">
    <w:name w:val="Legenda2"/>
    <w:basedOn w:val="Normal"/>
    <w:rsid w:val="00B730C6"/>
    <w:pPr>
      <w:suppressLineNumbers/>
      <w:suppressAutoHyphens/>
      <w:spacing w:before="120" w:after="120" w:line="276" w:lineRule="auto"/>
    </w:pPr>
    <w:rPr>
      <w:rFonts w:ascii="Calibri" w:eastAsia="Calibri" w:hAnsi="Calibri" w:cs="Mangal"/>
      <w:i/>
      <w:iCs/>
      <w:kern w:val="1"/>
      <w:sz w:val="24"/>
      <w:szCs w:val="24"/>
      <w:lang w:eastAsia="zh-CN"/>
    </w:rPr>
  </w:style>
  <w:style w:type="paragraph" w:customStyle="1" w:styleId="Ttulo10">
    <w:name w:val="Título1"/>
    <w:basedOn w:val="Normal"/>
    <w:next w:val="Corpodetexto"/>
    <w:rsid w:val="00B730C6"/>
    <w:pPr>
      <w:keepNext/>
      <w:suppressAutoHyphens/>
      <w:spacing w:before="240" w:after="120" w:line="276" w:lineRule="auto"/>
    </w:pPr>
    <w:rPr>
      <w:rFonts w:ascii="Arial" w:eastAsia="DejaVu Sans" w:hAnsi="Arial" w:cs="Lohit Hindi"/>
      <w:kern w:val="1"/>
      <w:sz w:val="28"/>
      <w:szCs w:val="28"/>
      <w:lang w:eastAsia="zh-CN"/>
    </w:rPr>
  </w:style>
  <w:style w:type="paragraph" w:customStyle="1" w:styleId="Legenda1">
    <w:name w:val="Legenda1"/>
    <w:basedOn w:val="Normal"/>
    <w:rsid w:val="00B730C6"/>
    <w:pPr>
      <w:suppressLineNumbers/>
      <w:suppressAutoHyphens/>
      <w:spacing w:before="120" w:after="120" w:line="276" w:lineRule="auto"/>
    </w:pPr>
    <w:rPr>
      <w:rFonts w:ascii="Calibri" w:eastAsia="Calibri" w:hAnsi="Calibri" w:cs="Lohit Hindi"/>
      <w:i/>
      <w:iCs/>
      <w:kern w:val="1"/>
      <w:sz w:val="24"/>
      <w:szCs w:val="24"/>
      <w:lang w:eastAsia="zh-CN"/>
    </w:rPr>
  </w:style>
  <w:style w:type="paragraph" w:customStyle="1" w:styleId="ndice">
    <w:name w:val="Índice"/>
    <w:basedOn w:val="Normal"/>
    <w:rsid w:val="00B730C6"/>
    <w:pPr>
      <w:suppressLineNumbers/>
      <w:suppressAutoHyphens/>
      <w:spacing w:after="200" w:line="276" w:lineRule="auto"/>
    </w:pPr>
    <w:rPr>
      <w:rFonts w:ascii="Calibri" w:eastAsia="Calibri" w:hAnsi="Calibri" w:cs="Lohit Hindi"/>
      <w:kern w:val="1"/>
      <w:lang w:eastAsia="zh-CN"/>
    </w:rPr>
  </w:style>
  <w:style w:type="paragraph" w:customStyle="1" w:styleId="TableContents">
    <w:name w:val="Table Contents"/>
    <w:basedOn w:val="Normal"/>
    <w:rsid w:val="00B730C6"/>
    <w:pPr>
      <w:suppressLineNumbers/>
      <w:suppressAutoHyphens/>
      <w:spacing w:after="200" w:line="276" w:lineRule="auto"/>
    </w:pPr>
    <w:rPr>
      <w:rFonts w:ascii="Calibri" w:eastAsia="Calibri" w:hAnsi="Calibri" w:cs="Calibri"/>
      <w:kern w:val="1"/>
      <w:lang w:eastAsia="zh-CN"/>
    </w:rPr>
  </w:style>
  <w:style w:type="paragraph" w:customStyle="1" w:styleId="TableHeading">
    <w:name w:val="Table Heading"/>
    <w:basedOn w:val="TableContents"/>
    <w:rsid w:val="00B730C6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1"/>
    <w:rsid w:val="00B730C6"/>
    <w:pPr>
      <w:suppressAutoHyphens/>
      <w:spacing w:after="0" w:line="240" w:lineRule="auto"/>
    </w:pPr>
    <w:rPr>
      <w:rFonts w:ascii="Tahoma" w:eastAsia="Calibri" w:hAnsi="Tahoma" w:cs="Tahoma"/>
      <w:kern w:val="1"/>
      <w:sz w:val="16"/>
      <w:szCs w:val="16"/>
      <w:lang w:eastAsia="zh-CN"/>
    </w:rPr>
  </w:style>
  <w:style w:type="character" w:customStyle="1" w:styleId="TextodebaloChar1">
    <w:name w:val="Texto de balão Char1"/>
    <w:basedOn w:val="Fontepargpadro"/>
    <w:link w:val="Textodebalo"/>
    <w:rsid w:val="00B730C6"/>
    <w:rPr>
      <w:rFonts w:ascii="Tahoma" w:eastAsia="Calibri" w:hAnsi="Tahoma" w:cs="Tahoma"/>
      <w:kern w:val="1"/>
      <w:sz w:val="16"/>
      <w:szCs w:val="16"/>
      <w:lang w:eastAsia="zh-CN"/>
    </w:rPr>
  </w:style>
  <w:style w:type="paragraph" w:styleId="PargrafodaLista">
    <w:name w:val="List Paragraph"/>
    <w:basedOn w:val="Normal"/>
    <w:uiPriority w:val="34"/>
    <w:qFormat/>
    <w:rsid w:val="00B730C6"/>
    <w:pPr>
      <w:suppressAutoHyphens/>
      <w:spacing w:after="200" w:line="276" w:lineRule="auto"/>
      <w:ind w:left="708"/>
    </w:pPr>
    <w:rPr>
      <w:rFonts w:ascii="Calibri" w:eastAsia="Calibri" w:hAnsi="Calibri" w:cs="Calibri"/>
      <w:kern w:val="1"/>
      <w:lang w:eastAsia="zh-CN"/>
    </w:rPr>
  </w:style>
  <w:style w:type="table" w:styleId="Tabelasimples2">
    <w:name w:val="Table Simple 2"/>
    <w:basedOn w:val="Tabelanormal"/>
    <w:rsid w:val="00B730C6"/>
    <w:pPr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Sumrio1">
    <w:name w:val="toc 1"/>
    <w:basedOn w:val="Normal"/>
    <w:next w:val="Normal"/>
    <w:autoRedefine/>
    <w:uiPriority w:val="39"/>
    <w:qFormat/>
    <w:rsid w:val="00B730C6"/>
    <w:pPr>
      <w:suppressAutoHyphens/>
      <w:spacing w:after="200" w:line="276" w:lineRule="auto"/>
    </w:pPr>
    <w:rPr>
      <w:rFonts w:ascii="Calibri" w:eastAsia="Calibri" w:hAnsi="Calibri" w:cs="Calibri"/>
      <w:kern w:val="1"/>
      <w:lang w:eastAsia="zh-CN"/>
    </w:rPr>
  </w:style>
  <w:style w:type="character" w:styleId="Hyperlink">
    <w:name w:val="Hyperlink"/>
    <w:uiPriority w:val="99"/>
    <w:unhideWhenUsed/>
    <w:rsid w:val="00B730C6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730C6"/>
    <w:pPr>
      <w:spacing w:after="100" w:line="276" w:lineRule="auto"/>
      <w:ind w:left="220"/>
    </w:pPr>
    <w:rPr>
      <w:rFonts w:ascii="Calibri" w:eastAsia="Times New Roman" w:hAnsi="Calibr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730C6"/>
    <w:pPr>
      <w:spacing w:after="100" w:line="276" w:lineRule="auto"/>
      <w:ind w:left="440"/>
    </w:pPr>
    <w:rPr>
      <w:rFonts w:ascii="Calibri" w:eastAsia="Times New Roman" w:hAnsi="Calibri" w:cs="Times New Roman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B730C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730C6"/>
    <w:rPr>
      <w:rFonts w:ascii="Consolas" w:eastAsia="Calibri" w:hAnsi="Consolas" w:cs="Times New Roman"/>
      <w:sz w:val="21"/>
      <w:szCs w:val="21"/>
    </w:rPr>
  </w:style>
  <w:style w:type="character" w:styleId="HiperlinkVisitado">
    <w:name w:val="FollowedHyperlink"/>
    <w:basedOn w:val="Fontepargpadro"/>
    <w:rsid w:val="00B730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Wallace Rodrigues de Santana</cp:lastModifiedBy>
  <cp:revision>30</cp:revision>
  <cp:lastPrinted>2022-09-05T16:51:00Z</cp:lastPrinted>
  <dcterms:created xsi:type="dcterms:W3CDTF">2022-08-23T16:44:00Z</dcterms:created>
  <dcterms:modified xsi:type="dcterms:W3CDTF">2023-03-14T18:12:00Z</dcterms:modified>
</cp:coreProperties>
</file>